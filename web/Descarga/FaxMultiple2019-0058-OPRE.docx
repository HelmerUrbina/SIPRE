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1"/>
          <w:szCs w:val="21"/>
        </w:rPr>
        <w:jc w:val="center"/>
        <w:spacing w:before="21" w:lineRule="atLeast" w:line="280"/>
        <w:ind w:left="3804" w:right="3887"/>
      </w:pPr>
      <w:r>
        <w:rPr>
          <w:rFonts w:cs="Arial" w:hAnsi="Arial" w:eastAsia="Arial" w:ascii="Arial"/>
          <w:color w:val="131515"/>
          <w:w w:val="82"/>
          <w:sz w:val="21"/>
          <w:szCs w:val="21"/>
        </w:rPr>
        <w:t>H</w:t>
      </w:r>
      <w:r>
        <w:rPr>
          <w:rFonts w:cs="Arial" w:hAnsi="Arial" w:eastAsia="Arial" w:ascii="Arial"/>
          <w:color w:val="131515"/>
          <w:w w:val="123"/>
          <w:sz w:val="21"/>
          <w:szCs w:val="21"/>
        </w:rPr>
        <w:t>O</w:t>
      </w:r>
      <w:r>
        <w:rPr>
          <w:rFonts w:cs="Arial" w:hAnsi="Arial" w:eastAsia="Arial" w:ascii="Arial"/>
          <w:color w:val="131515"/>
          <w:w w:val="105"/>
          <w:sz w:val="21"/>
          <w:szCs w:val="21"/>
        </w:rPr>
        <w:t>J</w:t>
      </w:r>
      <w:r>
        <w:rPr>
          <w:rFonts w:cs="Arial" w:hAnsi="Arial" w:eastAsia="Arial" w:ascii="Arial"/>
          <w:color w:val="131515"/>
          <w:w w:val="13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-1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1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27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96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123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26"/>
          <w:sz w:val="21"/>
          <w:szCs w:val="21"/>
        </w:rPr>
        <w:t>Ó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7"/>
          <w:sz w:val="21"/>
          <w:szCs w:val="21"/>
        </w:rPr>
        <w:t>F</w:t>
      </w:r>
      <w:r>
        <w:rPr>
          <w:rFonts w:cs="Arial" w:hAnsi="Arial" w:eastAsia="Arial" w:ascii="Arial"/>
          <w:color w:val="131515"/>
          <w:spacing w:val="0"/>
          <w:w w:val="12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1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148"/>
          <w:sz w:val="21"/>
          <w:szCs w:val="21"/>
        </w:rPr>
        <w:t>Í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02"/>
          <w:sz w:val="21"/>
          <w:szCs w:val="21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" w:lineRule="exact" w:line="240"/>
        <w:sectPr>
          <w:type w:val="continuous"/>
          <w:pgSz w:w="11940" w:h="16860"/>
          <w:pgMar w:top="1500" w:bottom="280" w:left="1200" w:right="440"/>
        </w:sectPr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1"/>
          <w:szCs w:val="21"/>
        </w:rPr>
        <w:jc w:val="center"/>
        <w:spacing w:before="36" w:lineRule="auto" w:line="264"/>
        <w:ind w:left="592" w:right="-18" w:firstLine="5"/>
      </w:pPr>
      <w:r>
        <w:rPr>
          <w:rFonts w:cs="Arial" w:hAnsi="Arial" w:eastAsia="Arial" w:ascii="Arial"/>
          <w:color w:val="131515"/>
          <w:w w:val="98"/>
          <w:sz w:val="21"/>
          <w:szCs w:val="21"/>
        </w:rPr>
        <w:t>C</w:t>
      </w:r>
      <w:r>
        <w:rPr>
          <w:rFonts w:cs="Arial" w:hAnsi="Arial" w:eastAsia="Arial" w:ascii="Arial"/>
          <w:color w:val="131515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w w:val="127"/>
          <w:sz w:val="21"/>
          <w:szCs w:val="21"/>
        </w:rPr>
        <w:t>A</w:t>
      </w:r>
      <w:r>
        <w:rPr>
          <w:rFonts w:cs="Arial" w:hAnsi="Arial" w:eastAsia="Arial" w:ascii="Arial"/>
          <w:color w:val="131515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w w:val="71"/>
          <w:sz w:val="21"/>
          <w:szCs w:val="21"/>
        </w:rPr>
        <w:t>T</w:t>
      </w:r>
      <w:r>
        <w:rPr>
          <w:rFonts w:cs="Arial" w:hAnsi="Arial" w:eastAsia="Arial" w:ascii="Arial"/>
          <w:color w:val="131515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w w:val="82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19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ER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42"/>
          <w:w w:val="9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-8"/>
          <w:w w:val="9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É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F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27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23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DE</w:t>
      </w:r>
      <w:r>
        <w:rPr>
          <w:rFonts w:cs="Arial" w:hAnsi="Arial" w:eastAsia="Arial" w:ascii="Arial"/>
          <w:color w:val="131515"/>
          <w:spacing w:val="44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42"/>
          <w:w w:val="8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ÉR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5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9"/>
          <w:sz w:val="21"/>
          <w:szCs w:val="21"/>
        </w:rPr>
        <w:t>F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X</w:t>
      </w:r>
      <w:r>
        <w:rPr>
          <w:rFonts w:cs="Arial" w:hAnsi="Arial" w:eastAsia="Arial" w:ascii="Arial"/>
          <w:color w:val="131515"/>
          <w:spacing w:val="9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4"/>
          <w:sz w:val="21"/>
          <w:szCs w:val="21"/>
        </w:rPr>
        <w:t>3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1</w:t>
      </w:r>
      <w:r>
        <w:rPr>
          <w:rFonts w:cs="Arial" w:hAnsi="Arial" w:eastAsia="Arial" w:ascii="Arial"/>
          <w:color w:val="131515"/>
          <w:spacing w:val="0"/>
          <w:w w:val="135"/>
          <w:sz w:val="21"/>
          <w:szCs w:val="21"/>
        </w:rPr>
        <w:t>7</w:t>
      </w:r>
      <w:r>
        <w:rPr>
          <w:rFonts w:cs="Arial" w:hAnsi="Arial" w:eastAsia="Arial" w:ascii="Arial"/>
          <w:color w:val="131515"/>
          <w:spacing w:val="0"/>
          <w:w w:val="69"/>
          <w:sz w:val="21"/>
          <w:szCs w:val="21"/>
        </w:rPr>
        <w:t>1</w:t>
      </w:r>
      <w:r>
        <w:rPr>
          <w:rFonts w:cs="Arial" w:hAnsi="Arial" w:eastAsia="Arial" w:ascii="Arial"/>
          <w:color w:val="131515"/>
          <w:spacing w:val="0"/>
          <w:w w:val="131"/>
          <w:sz w:val="21"/>
          <w:szCs w:val="21"/>
        </w:rPr>
        <w:t>7</w:t>
      </w:r>
      <w:r>
        <w:rPr>
          <w:rFonts w:cs="Arial" w:hAnsi="Arial" w:eastAsia="Arial" w:ascii="Arial"/>
          <w:color w:val="131515"/>
          <w:spacing w:val="0"/>
          <w:w w:val="102"/>
          <w:sz w:val="21"/>
          <w:szCs w:val="21"/>
        </w:rPr>
        <w:t>00</w:t>
      </w:r>
      <w:r>
        <w:rPr>
          <w:rFonts w:cs="Arial" w:hAnsi="Arial" w:eastAsia="Arial" w:ascii="Arial"/>
          <w:color w:val="131515"/>
          <w:spacing w:val="23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-</w:t>
      </w:r>
      <w:r>
        <w:rPr>
          <w:rFonts w:cs="Arial" w:hAnsi="Arial" w:eastAsia="Arial" w:ascii="Arial"/>
          <w:color w:val="131515"/>
          <w:spacing w:val="38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X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19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2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3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7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5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sectPr>
          <w:type w:val="continuous"/>
          <w:pgSz w:w="11940" w:h="16860"/>
          <w:pgMar w:top="1500" w:bottom="280" w:left="1200" w:right="440"/>
          <w:cols w:num="2" w:equalWidth="off">
            <w:col w:w="4677" w:space="734"/>
            <w:col w:w="4889"/>
          </w:cols>
        </w:sectPr>
      </w:pPr>
      <w:r>
        <w:rPr>
          <w:rFonts w:cs="Arial" w:hAnsi="Arial" w:eastAsia="Arial" w:ascii="Arial"/>
          <w:color w:val="131515"/>
          <w:w w:val="63"/>
          <w:sz w:val="21"/>
          <w:szCs w:val="21"/>
        </w:rPr>
        <w:t>F</w:t>
      </w:r>
      <w:r>
        <w:rPr>
          <w:rFonts w:cs="Arial" w:hAnsi="Arial" w:eastAsia="Arial" w:ascii="Arial"/>
          <w:color w:val="131515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w w:val="110"/>
          <w:sz w:val="21"/>
          <w:szCs w:val="21"/>
        </w:rPr>
        <w:t>C</w:t>
      </w:r>
      <w:r>
        <w:rPr>
          <w:rFonts w:cs="Arial" w:hAnsi="Arial" w:eastAsia="Arial" w:ascii="Arial"/>
          <w:color w:val="131515"/>
          <w:w w:val="91"/>
          <w:sz w:val="21"/>
          <w:szCs w:val="21"/>
        </w:rPr>
        <w:t>H</w:t>
      </w:r>
      <w:r>
        <w:rPr>
          <w:rFonts w:cs="Arial" w:hAnsi="Arial" w:eastAsia="Arial" w:ascii="Arial"/>
          <w:color w:val="131515"/>
          <w:w w:val="123"/>
          <w:sz w:val="21"/>
          <w:szCs w:val="21"/>
        </w:rPr>
        <w:t>A</w:t>
      </w:r>
      <w:r>
        <w:rPr>
          <w:rFonts w:cs="Arial" w:hAnsi="Arial" w:eastAsia="Arial" w:ascii="Arial"/>
          <w:color w:val="131515"/>
          <w:w w:val="99"/>
          <w:sz w:val="21"/>
          <w:szCs w:val="21"/>
        </w:rPr>
        <w:t>:</w:t>
      </w:r>
      <w:r>
        <w:rPr>
          <w:rFonts w:cs="Arial" w:hAnsi="Arial" w:eastAsia="Arial" w:ascii="Arial"/>
          <w:color w:val="131515"/>
          <w:spacing w:val="14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0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6</w:t>
      </w:r>
      <w:r>
        <w:rPr>
          <w:rFonts w:cs="Arial" w:hAnsi="Arial" w:eastAsia="Arial" w:ascii="Arial"/>
          <w:color w:val="131515"/>
          <w:spacing w:val="1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6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18"/>
          <w:w w:val="8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4"/>
          <w:sz w:val="21"/>
          <w:szCs w:val="21"/>
        </w:rPr>
        <w:t>2</w:t>
      </w:r>
      <w:r>
        <w:rPr>
          <w:rFonts w:cs="Arial" w:hAnsi="Arial" w:eastAsia="Arial" w:ascii="Arial"/>
          <w:color w:val="131515"/>
          <w:spacing w:val="0"/>
          <w:w w:val="102"/>
          <w:sz w:val="21"/>
          <w:szCs w:val="21"/>
        </w:rPr>
        <w:t>0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1</w:t>
      </w:r>
      <w:r>
        <w:rPr>
          <w:rFonts w:cs="Arial" w:hAnsi="Arial" w:eastAsia="Arial" w:ascii="Arial"/>
          <w:color w:val="131515"/>
          <w:spacing w:val="0"/>
          <w:w w:val="127"/>
          <w:sz w:val="21"/>
          <w:szCs w:val="21"/>
        </w:rPr>
        <w:t>9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exact" w:line="260"/>
        <w:ind w:left="115" w:right="2328"/>
      </w:pPr>
      <w:r>
        <w:rPr>
          <w:rFonts w:cs="Arial" w:hAnsi="Arial" w:eastAsia="Arial" w:ascii="Arial"/>
          <w:color w:val="131515"/>
          <w:spacing w:val="0"/>
          <w:w w:val="82"/>
          <w:position w:val="1"/>
          <w:sz w:val="21"/>
          <w:szCs w:val="21"/>
        </w:rPr>
        <w:t>DEL</w:t>
      </w:r>
      <w:r>
        <w:rPr>
          <w:rFonts w:cs="Arial" w:hAnsi="Arial" w:eastAsia="Arial" w:ascii="Arial"/>
          <w:color w:val="131515"/>
          <w:spacing w:val="0"/>
          <w:w w:val="82"/>
          <w:position w:val="1"/>
          <w:sz w:val="21"/>
          <w:szCs w:val="21"/>
        </w:rPr>
        <w:t>:</w:t>
      </w:r>
      <w:r>
        <w:rPr>
          <w:rFonts w:cs="Arial" w:hAnsi="Arial" w:eastAsia="Arial" w:ascii="Arial"/>
          <w:color w:val="131515"/>
          <w:spacing w:val="0"/>
          <w:w w:val="82"/>
          <w:position w:val="1"/>
          <w:sz w:val="21"/>
          <w:szCs w:val="21"/>
        </w:rPr>
        <w:t>          </w:t>
      </w:r>
      <w:r>
        <w:rPr>
          <w:rFonts w:cs="Arial" w:hAnsi="Arial" w:eastAsia="Arial" w:ascii="Arial"/>
          <w:color w:val="131515"/>
          <w:spacing w:val="47"/>
          <w:w w:val="82"/>
          <w:position w:val="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2"/>
          <w:position w:val="1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82"/>
          <w:position w:val="1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82"/>
          <w:position w:val="1"/>
          <w:sz w:val="21"/>
          <w:szCs w:val="21"/>
        </w:rPr>
        <w:t>.</w:t>
      </w:r>
      <w:r>
        <w:rPr>
          <w:rFonts w:cs="Arial" w:hAnsi="Arial" w:eastAsia="Arial" w:ascii="Arial"/>
          <w:color w:val="131515"/>
          <w:spacing w:val="0"/>
          <w:w w:val="82"/>
          <w:position w:val="1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1"/>
          <w:w w:val="82"/>
          <w:position w:val="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5"/>
          <w:position w:val="1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95"/>
          <w:position w:val="1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95"/>
          <w:position w:val="1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5"/>
          <w:position w:val="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29"/>
          <w:w w:val="95"/>
          <w:position w:val="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9"/>
          <w:position w:val="1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99"/>
          <w:position w:val="1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3"/>
          <w:position w:val="1"/>
          <w:sz w:val="21"/>
          <w:szCs w:val="21"/>
        </w:rPr>
        <w:t>V</w:t>
      </w:r>
      <w:r>
        <w:rPr>
          <w:rFonts w:cs="Arial" w:hAnsi="Arial" w:eastAsia="Arial" w:ascii="Arial"/>
          <w:color w:val="131515"/>
          <w:spacing w:val="19"/>
          <w:w w:val="100"/>
          <w:position w:val="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3"/>
          <w:position w:val="1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85"/>
          <w:position w:val="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12"/>
          <w:position w:val="1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108"/>
          <w:position w:val="1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82"/>
          <w:position w:val="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position w:val="1"/>
          <w:sz w:val="21"/>
          <w:szCs w:val="21"/>
        </w:rPr>
        <w:t>                                   </w:t>
      </w:r>
      <w:r>
        <w:rPr>
          <w:rFonts w:cs="Arial" w:hAnsi="Arial" w:eastAsia="Arial" w:ascii="Arial"/>
          <w:color w:val="131515"/>
          <w:spacing w:val="23"/>
          <w:w w:val="100"/>
          <w:position w:val="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9"/>
          <w:position w:val="1"/>
          <w:sz w:val="21"/>
          <w:szCs w:val="21"/>
        </w:rPr>
        <w:t>F</w:t>
      </w:r>
      <w:r>
        <w:rPr>
          <w:rFonts w:cs="Arial" w:hAnsi="Arial" w:eastAsia="Arial" w:ascii="Arial"/>
          <w:color w:val="131515"/>
          <w:spacing w:val="0"/>
          <w:w w:val="120"/>
          <w:position w:val="1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6"/>
          <w:position w:val="1"/>
          <w:sz w:val="21"/>
          <w:szCs w:val="21"/>
        </w:rPr>
        <w:t>X</w:t>
      </w:r>
      <w:r>
        <w:rPr>
          <w:rFonts w:cs="Arial" w:hAnsi="Arial" w:eastAsia="Arial" w:ascii="Arial"/>
          <w:color w:val="131515"/>
          <w:spacing w:val="23"/>
          <w:w w:val="100"/>
          <w:position w:val="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2"/>
          <w:position w:val="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31"/>
          <w:position w:val="1"/>
          <w:sz w:val="21"/>
          <w:szCs w:val="21"/>
        </w:rPr>
        <w:t>º</w:t>
      </w:r>
      <w:r>
        <w:rPr>
          <w:rFonts w:cs="Arial" w:hAnsi="Arial" w:eastAsia="Arial" w:ascii="Arial"/>
          <w:color w:val="131515"/>
          <w:spacing w:val="0"/>
          <w:w w:val="100"/>
          <w:position w:val="1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8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5E5D5D"/>
          <w:spacing w:val="0"/>
          <w:w w:val="76"/>
          <w:position w:val="1"/>
          <w:sz w:val="26"/>
          <w:szCs w:val="26"/>
        </w:rPr>
        <w:t>{JS</w:t>
      </w:r>
      <w:r>
        <w:rPr>
          <w:rFonts w:cs="Times New Roman" w:hAnsi="Times New Roman" w:eastAsia="Times New Roman" w:ascii="Times New Roman"/>
          <w:i/>
          <w:color w:val="5E5D5D"/>
          <w:spacing w:val="0"/>
          <w:w w:val="76"/>
          <w:position w:val="1"/>
          <w:sz w:val="26"/>
          <w:szCs w:val="26"/>
        </w:rPr>
        <w:t>l3</w:t>
      </w:r>
      <w:r>
        <w:rPr>
          <w:rFonts w:cs="Times New Roman" w:hAnsi="Times New Roman" w:eastAsia="Times New Roman" w:ascii="Times New Roman"/>
          <w:i/>
          <w:color w:val="5E5D5D"/>
          <w:spacing w:val="23"/>
          <w:w w:val="76"/>
          <w:position w:val="1"/>
          <w:sz w:val="26"/>
          <w:szCs w:val="26"/>
        </w:rPr>
        <w:t> </w:t>
      </w:r>
      <w:r>
        <w:rPr>
          <w:rFonts w:cs="Arial" w:hAnsi="Arial" w:eastAsia="Arial" w:ascii="Arial"/>
          <w:color w:val="131515"/>
          <w:spacing w:val="0"/>
          <w:w w:val="76"/>
          <w:position w:val="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-29"/>
          <w:w w:val="76"/>
          <w:position w:val="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position w:val="1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position w:val="1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position w:val="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73"/>
          <w:position w:val="1"/>
          <w:sz w:val="21"/>
          <w:szCs w:val="21"/>
        </w:rPr>
        <w:t>/</w:t>
      </w:r>
      <w:r>
        <w:rPr>
          <w:rFonts w:cs="Arial" w:hAnsi="Arial" w:eastAsia="Arial" w:ascii="Arial"/>
          <w:color w:val="131515"/>
          <w:spacing w:val="14"/>
          <w:w w:val="92"/>
          <w:position w:val="1"/>
          <w:sz w:val="21"/>
          <w:szCs w:val="21"/>
        </w:rPr>
        <w:t>Y</w:t>
      </w:r>
      <w:r>
        <w:rPr>
          <w:rFonts w:cs="Arial" w:hAnsi="Arial" w:eastAsia="Arial" w:ascii="Arial"/>
          <w:color w:val="131515"/>
          <w:spacing w:val="0"/>
          <w:w w:val="156"/>
          <w:position w:val="1"/>
          <w:sz w:val="21"/>
          <w:szCs w:val="21"/>
        </w:rPr>
        <w:t>/</w:t>
      </w:r>
      <w:r>
        <w:rPr>
          <w:rFonts w:cs="Arial" w:hAnsi="Arial" w:eastAsia="Arial" w:ascii="Arial"/>
          <w:color w:val="131515"/>
          <w:spacing w:val="5"/>
          <w:w w:val="102"/>
          <w:position w:val="1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131515"/>
          <w:spacing w:val="0"/>
          <w:w w:val="121"/>
          <w:position w:val="1"/>
          <w:sz w:val="27"/>
          <w:szCs w:val="27"/>
        </w:rPr>
        <w:t>/</w:t>
      </w:r>
      <w:r>
        <w:rPr>
          <w:rFonts w:cs="Times New Roman" w:hAnsi="Times New Roman" w:eastAsia="Times New Roman" w:ascii="Times New Roman"/>
          <w:color w:val="131515"/>
          <w:spacing w:val="0"/>
          <w:w w:val="108"/>
          <w:position w:val="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7"/>
          <w:szCs w:val="27"/>
        </w:rPr>
      </w:r>
    </w:p>
    <w:p>
      <w:pPr>
        <w:rPr>
          <w:rFonts w:cs="Arial" w:hAnsi="Arial" w:eastAsia="Arial" w:ascii="Arial"/>
          <w:sz w:val="17"/>
          <w:szCs w:val="17"/>
        </w:rPr>
        <w:jc w:val="both"/>
        <w:spacing w:before="18"/>
        <w:ind w:left="101" w:right="1251"/>
      </w:pPr>
      <w:r>
        <w:rPr>
          <w:rFonts w:cs="Arial" w:hAnsi="Arial" w:eastAsia="Arial" w:ascii="Arial"/>
          <w:color w:val="131515"/>
          <w:spacing w:val="0"/>
          <w:w w:val="95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5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95"/>
          <w:sz w:val="21"/>
          <w:szCs w:val="21"/>
        </w:rPr>
        <w:t>:</w:t>
      </w:r>
      <w:r>
        <w:rPr>
          <w:rFonts w:cs="Arial" w:hAnsi="Arial" w:eastAsia="Arial" w:ascii="Arial"/>
          <w:color w:val="131515"/>
          <w:spacing w:val="0"/>
          <w:w w:val="95"/>
          <w:sz w:val="21"/>
          <w:szCs w:val="21"/>
        </w:rPr>
        <w:t>          </w:t>
      </w:r>
      <w:r>
        <w:rPr>
          <w:rFonts w:cs="Arial" w:hAnsi="Arial" w:eastAsia="Arial" w:ascii="Arial"/>
          <w:color w:val="131515"/>
          <w:spacing w:val="19"/>
          <w:w w:val="9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8"/>
          <w:w w:val="107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V</w:t>
      </w:r>
      <w:r>
        <w:rPr>
          <w:rFonts w:cs="Arial" w:hAnsi="Arial" w:eastAsia="Arial" w:ascii="Arial"/>
          <w:color w:val="131515"/>
          <w:spacing w:val="29"/>
          <w:w w:val="107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25"/>
          <w:sz w:val="17"/>
          <w:szCs w:val="17"/>
        </w:rPr>
        <w:t>M</w:t>
      </w:r>
      <w:r>
        <w:rPr>
          <w:rFonts w:cs="Arial" w:hAnsi="Arial" w:eastAsia="Arial" w:ascii="Arial"/>
          <w:color w:val="131515"/>
          <w:spacing w:val="0"/>
          <w:w w:val="113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78"/>
          <w:sz w:val="17"/>
          <w:szCs w:val="17"/>
        </w:rPr>
        <w:t>T</w:t>
      </w:r>
      <w:r>
        <w:rPr>
          <w:rFonts w:cs="Arial" w:hAnsi="Arial" w:eastAsia="Arial" w:ascii="Arial"/>
          <w:color w:val="131515"/>
          <w:spacing w:val="0"/>
          <w:w w:val="84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L:</w:t>
      </w:r>
      <w:r>
        <w:rPr>
          <w:rFonts w:cs="Arial" w:hAnsi="Arial" w:eastAsia="Arial" w:ascii="Arial"/>
          <w:color w:val="131515"/>
          <w:spacing w:val="27"/>
          <w:w w:val="106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30"/>
          <w:sz w:val="17"/>
          <w:szCs w:val="17"/>
        </w:rPr>
        <w:t>1</w:t>
      </w:r>
      <w:r>
        <w:rPr>
          <w:rFonts w:cs="Arial" w:hAnsi="Arial" w:eastAsia="Arial" w:ascii="Arial"/>
          <w:color w:val="131515"/>
          <w:spacing w:val="0"/>
          <w:w w:val="30"/>
          <w:sz w:val="17"/>
          <w:szCs w:val="17"/>
        </w:rPr>
        <w:t>     </w:t>
      </w:r>
      <w:r>
        <w:rPr>
          <w:rFonts w:cs="Arial" w:hAnsi="Arial" w:eastAsia="Arial" w:ascii="Arial"/>
          <w:color w:val="131515"/>
          <w:spacing w:val="1"/>
          <w:w w:val="3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6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30"/>
          <w:sz w:val="17"/>
          <w:szCs w:val="17"/>
        </w:rPr>
        <w:t>1</w:t>
      </w:r>
      <w:r>
        <w:rPr>
          <w:rFonts w:cs="Arial" w:hAnsi="Arial" w:eastAsia="Arial" w:ascii="Arial"/>
          <w:color w:val="131515"/>
          <w:spacing w:val="0"/>
          <w:w w:val="60"/>
          <w:sz w:val="17"/>
          <w:szCs w:val="17"/>
        </w:rPr>
        <w:t>1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DE</w:t>
      </w:r>
      <w:r>
        <w:rPr>
          <w:rFonts w:cs="Arial" w:hAnsi="Arial" w:eastAsia="Arial" w:ascii="Arial"/>
          <w:color w:val="131515"/>
          <w:spacing w:val="1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•</w:t>
      </w:r>
      <w:r>
        <w:rPr>
          <w:rFonts w:cs="Arial" w:hAnsi="Arial" w:eastAsia="Arial" w:ascii="Arial"/>
          <w:color w:val="131515"/>
          <w:spacing w:val="2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30"/>
          <w:sz w:val="17"/>
          <w:szCs w:val="17"/>
        </w:rPr>
        <w:t>1</w:t>
      </w:r>
      <w:r>
        <w:rPr>
          <w:rFonts w:cs="Arial" w:hAnsi="Arial" w:eastAsia="Arial" w:ascii="Arial"/>
          <w:color w:val="131515"/>
          <w:spacing w:val="0"/>
          <w:w w:val="55"/>
          <w:sz w:val="17"/>
          <w:szCs w:val="17"/>
        </w:rPr>
        <w:t>1</w:t>
      </w:r>
      <w:r>
        <w:rPr>
          <w:rFonts w:cs="Arial" w:hAnsi="Arial" w:eastAsia="Arial" w:ascii="Arial"/>
          <w:color w:val="131515"/>
          <w:spacing w:val="0"/>
          <w:w w:val="60"/>
          <w:sz w:val="17"/>
          <w:szCs w:val="17"/>
        </w:rPr>
        <w:t>1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9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3B3B3B"/>
          <w:spacing w:val="0"/>
          <w:w w:val="100"/>
          <w:sz w:val="17"/>
          <w:szCs w:val="17"/>
        </w:rPr>
        <w:t>•</w:t>
      </w:r>
      <w:r>
        <w:rPr>
          <w:rFonts w:cs="Arial" w:hAnsi="Arial" w:eastAsia="Arial" w:ascii="Arial"/>
          <w:color w:val="3B3B3B"/>
          <w:spacing w:val="2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2"/>
          <w:sz w:val="17"/>
          <w:szCs w:val="17"/>
        </w:rPr>
        <w:t>V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DE</w:t>
      </w:r>
      <w:r>
        <w:rPr>
          <w:rFonts w:cs="Arial" w:hAnsi="Arial" w:eastAsia="Arial" w:ascii="Arial"/>
          <w:color w:val="131515"/>
          <w:spacing w:val="1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1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V</w:t>
      </w:r>
      <w:r>
        <w:rPr>
          <w:rFonts w:cs="Arial" w:hAnsi="Arial" w:eastAsia="Arial" w:ascii="Arial"/>
          <w:color w:val="131515"/>
          <w:spacing w:val="41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O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32"/>
          <w:w w:val="106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6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O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3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O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O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18" w:lineRule="auto" w:line="245"/>
        <w:ind w:left="1080" w:right="82" w:hanging="38"/>
      </w:pPr>
      <w:r>
        <w:rPr>
          <w:rFonts w:cs="Arial" w:hAnsi="Arial" w:eastAsia="Arial" w:ascii="Arial"/>
          <w:color w:val="131515"/>
          <w:spacing w:val="0"/>
          <w:w w:val="108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8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8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8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8"/>
          <w:w w:val="108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3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M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T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1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L:</w:t>
      </w:r>
      <w:r>
        <w:rPr>
          <w:rFonts w:cs="Arial" w:hAnsi="Arial" w:eastAsia="Arial" w:ascii="Arial"/>
          <w:color w:val="131515"/>
          <w:spacing w:val="32"/>
          <w:w w:val="10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4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11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31515"/>
          <w:spacing w:val="0"/>
          <w:w w:val="17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12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13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3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9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31515"/>
          <w:spacing w:val="0"/>
          <w:w w:val="17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3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12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12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12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34"/>
          <w:w w:val="112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3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31515"/>
          <w:spacing w:val="0"/>
          <w:w w:val="16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69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87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9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6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4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118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31515"/>
          <w:spacing w:val="0"/>
          <w:w w:val="11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28"/>
          <w:w w:val="118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3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13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  </w:t>
      </w:r>
      <w:r>
        <w:rPr>
          <w:rFonts w:cs="Arial" w:hAnsi="Arial" w:eastAsia="Arial" w:ascii="Arial"/>
          <w:color w:val="131515"/>
          <w:spacing w:val="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118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31515"/>
          <w:spacing w:val="0"/>
          <w:w w:val="11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24"/>
          <w:w w:val="118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9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39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96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31515"/>
          <w:spacing w:val="0"/>
          <w:w w:val="14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2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2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LI</w:t>
      </w:r>
      <w:r>
        <w:rPr>
          <w:rFonts w:cs="Arial" w:hAnsi="Arial" w:eastAsia="Arial" w:ascii="Arial"/>
          <w:color w:val="131515"/>
          <w:spacing w:val="0"/>
          <w:w w:val="117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13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96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31515"/>
          <w:spacing w:val="0"/>
          <w:w w:val="14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64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92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9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118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31515"/>
          <w:spacing w:val="0"/>
          <w:w w:val="11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28"/>
          <w:w w:val="118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M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T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Ñ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16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96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131515"/>
          <w:spacing w:val="0"/>
          <w:w w:val="14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15"/>
          <w:sz w:val="17"/>
          <w:szCs w:val="17"/>
        </w:rPr>
        <w:t>M</w:t>
      </w:r>
      <w:r>
        <w:rPr>
          <w:rFonts w:cs="Arial" w:hAnsi="Arial" w:eastAsia="Arial" w:ascii="Arial"/>
          <w:color w:val="131515"/>
          <w:spacing w:val="0"/>
          <w:w w:val="83"/>
          <w:sz w:val="17"/>
          <w:szCs w:val="17"/>
        </w:rPr>
        <w:t>T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Ñ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3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86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131515"/>
          <w:spacing w:val="0"/>
          <w:w w:val="14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V</w:t>
      </w:r>
      <w:r>
        <w:rPr>
          <w:rFonts w:cs="Arial" w:hAnsi="Arial" w:eastAsia="Arial" w:ascii="Arial"/>
          <w:color w:val="131515"/>
          <w:spacing w:val="0"/>
          <w:w w:val="131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 </w:t>
      </w:r>
      <w:r>
        <w:rPr>
          <w:rFonts w:cs="Arial" w:hAnsi="Arial" w:eastAsia="Arial" w:ascii="Arial"/>
          <w:color w:val="131515"/>
          <w:spacing w:val="8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86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131515"/>
          <w:spacing w:val="0"/>
          <w:w w:val="14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3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6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13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17"/>
          <w:sz w:val="17"/>
          <w:szCs w:val="17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5" w:lineRule="auto" w:line="250"/>
        <w:ind w:left="1085" w:right="78" w:firstLine="5"/>
      </w:pPr>
      <w:r>
        <w:rPr>
          <w:rFonts w:cs="Times New Roman" w:hAnsi="Times New Roman" w:eastAsia="Times New Roman" w:ascii="Times New Roman"/>
          <w:color w:val="131515"/>
          <w:spacing w:val="0"/>
          <w:w w:val="7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131515"/>
          <w:spacing w:val="0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7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9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131515"/>
          <w:spacing w:val="0"/>
          <w:w w:val="14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64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92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89"/>
          <w:sz w:val="17"/>
          <w:szCs w:val="17"/>
        </w:rPr>
        <w:t>EE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4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91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131515"/>
          <w:spacing w:val="0"/>
          <w:w w:val="14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13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3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91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31515"/>
          <w:spacing w:val="0"/>
          <w:w w:val="14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9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6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13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4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31515"/>
          <w:spacing w:val="0"/>
          <w:w w:val="134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131515"/>
          <w:spacing w:val="0"/>
          <w:w w:val="14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6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9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17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3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RU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1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96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96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96"/>
          <w:sz w:val="17"/>
          <w:szCs w:val="17"/>
        </w:rPr>
        <w:t>T</w:t>
      </w:r>
      <w:r>
        <w:rPr>
          <w:rFonts w:cs="Arial" w:hAnsi="Arial" w:eastAsia="Arial" w:ascii="Arial"/>
          <w:color w:val="131515"/>
          <w:spacing w:val="35"/>
          <w:w w:val="96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11"/>
          <w:sz w:val="17"/>
          <w:szCs w:val="17"/>
        </w:rPr>
        <w:t>"</w:t>
      </w:r>
      <w:r>
        <w:rPr>
          <w:rFonts w:cs="Arial" w:hAnsi="Arial" w:eastAsia="Arial" w:ascii="Arial"/>
          <w:color w:val="131515"/>
          <w:spacing w:val="0"/>
          <w:w w:val="112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17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32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96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131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9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67"/>
          <w:sz w:val="17"/>
          <w:szCs w:val="17"/>
        </w:rPr>
        <w:t>"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6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U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18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89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17"/>
          <w:szCs w:val="17"/>
        </w:rPr>
        <w:t>T</w:t>
      </w:r>
      <w:r>
        <w:rPr>
          <w:rFonts w:cs="Arial" w:hAnsi="Arial" w:eastAsia="Arial" w:ascii="Arial"/>
          <w:color w:val="131515"/>
          <w:spacing w:val="0"/>
          <w:w w:val="78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11"/>
          <w:sz w:val="17"/>
          <w:szCs w:val="17"/>
        </w:rPr>
        <w:t>"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O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116"/>
          <w:sz w:val="17"/>
          <w:szCs w:val="17"/>
        </w:rPr>
        <w:t>O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13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9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112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51"/>
          <w:sz w:val="17"/>
          <w:szCs w:val="17"/>
        </w:rPr>
        <w:t>"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41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U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2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1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3"/>
          <w:sz w:val="17"/>
          <w:szCs w:val="17"/>
        </w:rPr>
        <w:t>"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43"/>
          <w:sz w:val="17"/>
          <w:szCs w:val="17"/>
        </w:rPr>
        <w:t>"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1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36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RU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3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O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M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34"/>
          <w:w w:val="119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"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O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Y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"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8"/>
          <w:w w:val="11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11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31515"/>
          <w:spacing w:val="0"/>
          <w:w w:val="13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31515"/>
          <w:spacing w:val="0"/>
          <w:w w:val="17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131515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3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-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1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36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115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31515"/>
          <w:spacing w:val="0"/>
          <w:w w:val="115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31515"/>
          <w:spacing w:val="0"/>
          <w:w w:val="11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31"/>
          <w:w w:val="115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3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-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17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92"/>
          <w:sz w:val="17"/>
          <w:szCs w:val="17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ind w:left="1090"/>
      </w:pPr>
      <w:r>
        <w:rPr>
          <w:rFonts w:cs="Times New Roman" w:hAnsi="Times New Roman" w:eastAsia="Times New Roman" w:ascii="Times New Roman"/>
          <w:color w:val="131515"/>
          <w:spacing w:val="0"/>
          <w:w w:val="7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color w:val="131515"/>
          <w:spacing w:val="38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7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31515"/>
          <w:spacing w:val="0"/>
          <w:w w:val="105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31515"/>
          <w:spacing w:val="0"/>
          <w:w w:val="14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9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3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13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92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96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31515"/>
          <w:spacing w:val="0"/>
          <w:w w:val="105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131515"/>
          <w:spacing w:val="0"/>
          <w:w w:val="14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31515"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9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2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VA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37" w:lineRule="auto" w:line="294"/>
        <w:ind w:left="1047" w:right="1173"/>
      </w:pP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9"/>
          <w:w w:val="107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1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O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33"/>
          <w:w w:val="106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3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9"/>
          <w:w w:val="10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IR</w:t>
      </w:r>
      <w:r>
        <w:rPr>
          <w:rFonts w:cs="Arial" w:hAnsi="Arial" w:eastAsia="Arial" w:ascii="Arial"/>
          <w:color w:val="131515"/>
          <w:spacing w:val="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9"/>
          <w:w w:val="106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2"/>
          <w:sz w:val="17"/>
          <w:szCs w:val="17"/>
        </w:rPr>
        <w:t>H</w:t>
      </w:r>
      <w:r>
        <w:rPr>
          <w:rFonts w:cs="Arial" w:hAnsi="Arial" w:eastAsia="Arial" w:ascii="Arial"/>
          <w:color w:val="131515"/>
          <w:spacing w:val="0"/>
          <w:w w:val="132"/>
          <w:sz w:val="17"/>
          <w:szCs w:val="17"/>
        </w:rPr>
        <w:t>M</w:t>
      </w:r>
      <w:r>
        <w:rPr>
          <w:rFonts w:cs="Arial" w:hAnsi="Arial" w:eastAsia="Arial" w:ascii="Arial"/>
          <w:color w:val="131515"/>
          <w:spacing w:val="0"/>
          <w:w w:val="121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30"/>
          <w:w w:val="106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19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34"/>
          <w:w w:val="10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9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34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IE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9"/>
          <w:w w:val="107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9"/>
          <w:sz w:val="17"/>
          <w:szCs w:val="17"/>
        </w:rPr>
        <w:t>J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9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3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30"/>
          <w:w w:val="10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1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67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25"/>
          <w:sz w:val="17"/>
          <w:szCs w:val="17"/>
        </w:rPr>
        <w:t>M</w:t>
      </w:r>
      <w:r>
        <w:rPr>
          <w:rFonts w:cs="Arial" w:hAnsi="Arial" w:eastAsia="Arial" w:ascii="Arial"/>
          <w:color w:val="131515"/>
          <w:spacing w:val="0"/>
          <w:w w:val="121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H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•</w:t>
      </w:r>
      <w:r>
        <w:rPr>
          <w:rFonts w:cs="Arial" w:hAnsi="Arial" w:eastAsia="Arial" w:ascii="Arial"/>
          <w:color w:val="131515"/>
          <w:spacing w:val="2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9"/>
          <w:w w:val="106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9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1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67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119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6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4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6"/>
          <w:w w:val="8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2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2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17"/>
          <w:szCs w:val="17"/>
        </w:rPr>
        <w:t>T</w:t>
      </w:r>
      <w:r>
        <w:rPr>
          <w:rFonts w:cs="Arial" w:hAnsi="Arial" w:eastAsia="Arial" w:ascii="Arial"/>
          <w:color w:val="131515"/>
          <w:spacing w:val="0"/>
          <w:w w:val="89"/>
          <w:sz w:val="17"/>
          <w:szCs w:val="17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1"/>
        <w:ind w:left="1047"/>
      </w:pP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2"/>
          <w:w w:val="107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9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3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1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8"/>
          <w:sz w:val="17"/>
          <w:szCs w:val="17"/>
        </w:rPr>
        <w:t>J</w:t>
      </w:r>
      <w:r>
        <w:rPr>
          <w:rFonts w:cs="Arial" w:hAnsi="Arial" w:eastAsia="Arial" w:ascii="Arial"/>
          <w:color w:val="131515"/>
          <w:spacing w:val="0"/>
          <w:w w:val="88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8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88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8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30"/>
          <w:w w:val="88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112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17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3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-21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8"/>
          <w:w w:val="10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1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J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2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87"/>
          <w:sz w:val="17"/>
          <w:szCs w:val="17"/>
        </w:rPr>
        <w:t>T</w:t>
      </w:r>
      <w:r>
        <w:rPr>
          <w:rFonts w:cs="Arial" w:hAnsi="Arial" w:eastAsia="Arial" w:ascii="Arial"/>
          <w:color w:val="131515"/>
          <w:spacing w:val="0"/>
          <w:w w:val="86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31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89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0"/>
          <w:w w:val="97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-21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9"/>
          <w:w w:val="8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J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10"/>
          <w:w w:val="8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17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92"/>
          <w:sz w:val="17"/>
          <w:szCs w:val="17"/>
        </w:rPr>
        <w:t>T</w:t>
      </w:r>
      <w:r>
        <w:rPr>
          <w:rFonts w:cs="Arial" w:hAnsi="Arial" w:eastAsia="Arial" w:ascii="Arial"/>
          <w:color w:val="131515"/>
          <w:spacing w:val="0"/>
          <w:w w:val="84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    </w:t>
      </w:r>
      <w:r>
        <w:rPr>
          <w:rFonts w:cs="Arial" w:hAnsi="Arial" w:eastAsia="Arial" w:ascii="Arial"/>
          <w:color w:val="131515"/>
          <w:spacing w:val="-1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3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2"/>
          <w:w w:val="8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J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25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121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23"/>
          <w:sz w:val="17"/>
          <w:szCs w:val="17"/>
        </w:rPr>
        <w:t>O</w:t>
      </w:r>
      <w:r>
        <w:rPr>
          <w:rFonts w:cs="Arial" w:hAnsi="Arial" w:eastAsia="Arial" w:ascii="Arial"/>
          <w:color w:val="131515"/>
          <w:spacing w:val="0"/>
          <w:w w:val="125"/>
          <w:sz w:val="17"/>
          <w:szCs w:val="17"/>
        </w:rPr>
        <w:t>M</w:t>
      </w:r>
      <w:r>
        <w:rPr>
          <w:rFonts w:cs="Arial" w:hAnsi="Arial" w:eastAsia="Arial" w:ascii="Arial"/>
          <w:color w:val="131515"/>
          <w:spacing w:val="0"/>
          <w:w w:val="89"/>
          <w:sz w:val="17"/>
          <w:szCs w:val="17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44"/>
        <w:ind w:left="1090"/>
      </w:pP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 </w:t>
      </w:r>
      <w:r>
        <w:rPr>
          <w:rFonts w:cs="Arial" w:hAnsi="Arial" w:eastAsia="Arial" w:ascii="Arial"/>
          <w:color w:val="131515"/>
          <w:spacing w:val="4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4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26"/>
          <w:w w:val="8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J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7"/>
          <w:w w:val="8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125"/>
          <w:sz w:val="17"/>
          <w:szCs w:val="17"/>
        </w:rPr>
        <w:t>M</w:t>
      </w:r>
      <w:r>
        <w:rPr>
          <w:rFonts w:cs="Arial" w:hAnsi="Arial" w:eastAsia="Arial" w:ascii="Arial"/>
          <w:color w:val="131515"/>
          <w:spacing w:val="0"/>
          <w:w w:val="123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 </w:t>
      </w:r>
      <w:r>
        <w:rPr>
          <w:rFonts w:cs="Arial" w:hAnsi="Arial" w:eastAsia="Arial" w:ascii="Arial"/>
          <w:color w:val="131515"/>
          <w:spacing w:val="-1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4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9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35"/>
          <w:w w:val="8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J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-1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S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V</w:t>
      </w:r>
      <w:r>
        <w:rPr>
          <w:rFonts w:cs="Arial" w:hAnsi="Arial" w:eastAsia="Arial" w:ascii="Arial"/>
          <w:color w:val="131515"/>
          <w:spacing w:val="0"/>
          <w:w w:val="89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17"/>
          <w:szCs w:val="17"/>
        </w:rPr>
        <w:t>T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84"/>
          <w:sz w:val="17"/>
          <w:szCs w:val="17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40"/>
        <w:ind w:left="1047"/>
      </w:pP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7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9"/>
          <w:w w:val="107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14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14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25"/>
          <w:w w:val="114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14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14"/>
          <w:sz w:val="17"/>
          <w:szCs w:val="17"/>
        </w:rPr>
        <w:t>O</w:t>
      </w:r>
      <w:r>
        <w:rPr>
          <w:rFonts w:cs="Arial" w:hAnsi="Arial" w:eastAsia="Arial" w:ascii="Arial"/>
          <w:color w:val="131515"/>
          <w:spacing w:val="0"/>
          <w:w w:val="114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14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14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14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14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25"/>
          <w:w w:val="114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6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6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33"/>
          <w:w w:val="106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17"/>
          <w:szCs w:val="17"/>
        </w:rPr>
        <w:t>B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1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30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-17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I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A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D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N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39"/>
          <w:w w:val="105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26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29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0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35"/>
          <w:w w:val="8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J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-13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OA</w:t>
      </w:r>
      <w:r>
        <w:rPr>
          <w:rFonts w:cs="Arial" w:hAnsi="Arial" w:eastAsia="Arial" w:ascii="Arial"/>
          <w:color w:val="131515"/>
          <w:spacing w:val="0"/>
          <w:w w:val="93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  </w:t>
      </w:r>
      <w:r>
        <w:rPr>
          <w:rFonts w:cs="Arial" w:hAnsi="Arial" w:eastAsia="Arial" w:ascii="Arial"/>
          <w:color w:val="131515"/>
          <w:spacing w:val="-12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-</w:t>
      </w:r>
      <w:r>
        <w:rPr>
          <w:rFonts w:cs="Arial" w:hAnsi="Arial" w:eastAsia="Arial" w:ascii="Arial"/>
          <w:color w:val="131515"/>
          <w:spacing w:val="30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color w:val="131515"/>
          <w:spacing w:val="19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82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82"/>
          <w:sz w:val="17"/>
          <w:szCs w:val="17"/>
        </w:rPr>
        <w:t>P</w:t>
      </w:r>
      <w:r>
        <w:rPr>
          <w:rFonts w:cs="Arial" w:hAnsi="Arial" w:eastAsia="Arial" w:ascii="Arial"/>
          <w:color w:val="131515"/>
          <w:spacing w:val="35"/>
          <w:w w:val="82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J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F</w:t>
      </w:r>
      <w:r>
        <w:rPr>
          <w:rFonts w:cs="Arial" w:hAnsi="Arial" w:eastAsia="Arial" w:ascii="Arial"/>
          <w:color w:val="131515"/>
          <w:spacing w:val="0"/>
          <w:w w:val="100"/>
          <w:sz w:val="17"/>
          <w:szCs w:val="17"/>
        </w:rPr>
        <w:t>E</w:t>
      </w:r>
      <w:r>
        <w:rPr>
          <w:rFonts w:cs="Arial" w:hAnsi="Arial" w:eastAsia="Arial" w:ascii="Arial"/>
          <w:color w:val="131515"/>
          <w:spacing w:val="-8"/>
          <w:w w:val="100"/>
          <w:sz w:val="17"/>
          <w:szCs w:val="17"/>
        </w:rPr>
        <w:t> </w:t>
      </w:r>
      <w:r>
        <w:rPr>
          <w:rFonts w:cs="Arial" w:hAnsi="Arial" w:eastAsia="Arial" w:ascii="Arial"/>
          <w:color w:val="131515"/>
          <w:spacing w:val="0"/>
          <w:w w:val="105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35"/>
          <w:sz w:val="17"/>
          <w:szCs w:val="17"/>
        </w:rPr>
        <w:t>A-</w:t>
      </w:r>
      <w:r>
        <w:rPr>
          <w:rFonts w:cs="Arial" w:hAnsi="Arial" w:eastAsia="Arial" w:ascii="Arial"/>
          <w:color w:val="131515"/>
          <w:spacing w:val="0"/>
          <w:w w:val="125"/>
          <w:sz w:val="17"/>
          <w:szCs w:val="17"/>
        </w:rPr>
        <w:t>C</w:t>
      </w:r>
      <w:r>
        <w:rPr>
          <w:rFonts w:cs="Arial" w:hAnsi="Arial" w:eastAsia="Arial" w:ascii="Arial"/>
          <w:color w:val="131515"/>
          <w:spacing w:val="0"/>
          <w:w w:val="127"/>
          <w:sz w:val="17"/>
          <w:szCs w:val="17"/>
        </w:rPr>
        <w:t>G</w:t>
      </w:r>
      <w:r>
        <w:rPr>
          <w:rFonts w:cs="Arial" w:hAnsi="Arial" w:eastAsia="Arial" w:ascii="Arial"/>
          <w:color w:val="131515"/>
          <w:spacing w:val="0"/>
          <w:w w:val="89"/>
          <w:sz w:val="17"/>
          <w:szCs w:val="17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spacing w:before="84"/>
        <w:ind w:left="101" w:right="579"/>
      </w:pPr>
      <w:r>
        <w:rPr>
          <w:rFonts w:cs="Arial" w:hAnsi="Arial" w:eastAsia="Arial" w:ascii="Arial"/>
          <w:color w:val="131515"/>
          <w:w w:val="109"/>
          <w:sz w:val="21"/>
          <w:szCs w:val="21"/>
        </w:rPr>
        <w:t>A</w:t>
      </w:r>
      <w:r>
        <w:rPr>
          <w:rFonts w:cs="Arial" w:hAnsi="Arial" w:eastAsia="Arial" w:ascii="Arial"/>
          <w:color w:val="131515"/>
          <w:w w:val="75"/>
          <w:sz w:val="21"/>
          <w:szCs w:val="21"/>
        </w:rPr>
        <w:t>S</w:t>
      </w:r>
      <w:r>
        <w:rPr>
          <w:rFonts w:cs="Arial" w:hAnsi="Arial" w:eastAsia="Arial" w:ascii="Arial"/>
          <w:color w:val="131515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w w:val="104"/>
          <w:sz w:val="21"/>
          <w:szCs w:val="21"/>
        </w:rPr>
        <w:t>N</w:t>
      </w:r>
      <w:r>
        <w:rPr>
          <w:rFonts w:cs="Arial" w:hAnsi="Arial" w:eastAsia="Arial" w:ascii="Arial"/>
          <w:color w:val="131515"/>
          <w:w w:val="82"/>
          <w:sz w:val="21"/>
          <w:szCs w:val="21"/>
        </w:rPr>
        <w:t>T</w:t>
      </w:r>
      <w:r>
        <w:rPr>
          <w:rFonts w:cs="Arial" w:hAnsi="Arial" w:eastAsia="Arial" w:ascii="Arial"/>
          <w:color w:val="131515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w w:val="107"/>
          <w:sz w:val="21"/>
          <w:szCs w:val="21"/>
        </w:rPr>
        <w:t>:</w:t>
      </w:r>
      <w:r>
        <w:rPr>
          <w:rFonts w:cs="Arial" w:hAnsi="Arial" w:eastAsia="Arial" w:ascii="Arial"/>
          <w:color w:val="131515"/>
          <w:spacing w:val="19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V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4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SU</w:t>
      </w:r>
      <w:r>
        <w:rPr>
          <w:rFonts w:cs="Arial" w:hAnsi="Arial" w:eastAsia="Arial" w:ascii="Arial"/>
          <w:color w:val="131515"/>
          <w:spacing w:val="0"/>
          <w:w w:val="96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23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40"/>
          <w:w w:val="8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23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9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2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4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10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9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0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03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:</w:t>
      </w:r>
      <w:r>
        <w:rPr>
          <w:rFonts w:cs="Arial" w:hAnsi="Arial" w:eastAsia="Arial" w:ascii="Arial"/>
          <w:color w:val="131515"/>
          <w:spacing w:val="3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ÉR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27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19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F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-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2</w:t>
      </w:r>
      <w:r>
        <w:rPr>
          <w:rFonts w:cs="Arial" w:hAnsi="Arial" w:eastAsia="Arial" w:ascii="Arial"/>
          <w:color w:val="131515"/>
          <w:spacing w:val="0"/>
          <w:w w:val="102"/>
          <w:sz w:val="21"/>
          <w:szCs w:val="21"/>
        </w:rPr>
        <w:t>0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1</w:t>
      </w:r>
      <w:r>
        <w:rPr>
          <w:rFonts w:cs="Arial" w:hAnsi="Arial" w:eastAsia="Arial" w:ascii="Arial"/>
          <w:color w:val="131515"/>
          <w:spacing w:val="0"/>
          <w:w w:val="127"/>
          <w:sz w:val="21"/>
          <w:szCs w:val="21"/>
        </w:rPr>
        <w:t>9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spacing w:before="80"/>
        <w:ind w:left="115" w:right="3095"/>
      </w:pPr>
      <w:r>
        <w:rPr>
          <w:rFonts w:cs="Arial" w:hAnsi="Arial" w:eastAsia="Arial" w:ascii="Arial"/>
          <w:color w:val="131515"/>
          <w:w w:val="66"/>
          <w:sz w:val="21"/>
          <w:szCs w:val="21"/>
        </w:rPr>
        <w:t>R</w:t>
      </w:r>
      <w:r>
        <w:rPr>
          <w:rFonts w:cs="Arial" w:hAnsi="Arial" w:eastAsia="Arial" w:ascii="Arial"/>
          <w:color w:val="131515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w w:val="82"/>
          <w:sz w:val="21"/>
          <w:szCs w:val="21"/>
        </w:rPr>
        <w:t>F</w:t>
      </w:r>
      <w:r>
        <w:rPr>
          <w:rFonts w:cs="Arial" w:hAnsi="Arial" w:eastAsia="Arial" w:ascii="Arial"/>
          <w:color w:val="131515"/>
          <w:w w:val="99"/>
          <w:sz w:val="21"/>
          <w:szCs w:val="21"/>
        </w:rPr>
        <w:t>.:</w:t>
      </w:r>
      <w:r>
        <w:rPr>
          <w:rFonts w:cs="Arial" w:hAnsi="Arial" w:eastAsia="Arial" w:ascii="Arial"/>
          <w:color w:val="131515"/>
          <w:w w:val="100"/>
          <w:sz w:val="21"/>
          <w:szCs w:val="21"/>
        </w:rPr>
        <w:t>        </w:t>
      </w:r>
      <w:r>
        <w:rPr>
          <w:rFonts w:cs="Arial" w:hAnsi="Arial" w:eastAsia="Arial" w:ascii="Arial"/>
          <w:color w:val="131515"/>
          <w:spacing w:val="-19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15"/>
          <w:sz w:val="21"/>
          <w:szCs w:val="21"/>
        </w:rPr>
        <w:t>IM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5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25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2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V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ES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6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ST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9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6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18"/>
          <w:w w:val="9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3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0</w:t>
      </w:r>
      <w:r>
        <w:rPr>
          <w:rFonts w:cs="Arial" w:hAnsi="Arial" w:eastAsia="Arial" w:ascii="Arial"/>
          <w:color w:val="131515"/>
          <w:spacing w:val="4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B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IL</w:t>
      </w:r>
      <w:r>
        <w:rPr>
          <w:rFonts w:cs="Arial" w:hAnsi="Arial" w:eastAsia="Arial" w:ascii="Arial"/>
          <w:color w:val="131515"/>
          <w:spacing w:val="17"/>
          <w:w w:val="9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4"/>
          <w:sz w:val="21"/>
          <w:szCs w:val="21"/>
        </w:rPr>
        <w:t>2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0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1</w:t>
      </w:r>
      <w:r>
        <w:rPr>
          <w:rFonts w:cs="Arial" w:hAnsi="Arial" w:eastAsia="Arial" w:ascii="Arial"/>
          <w:color w:val="131515"/>
          <w:spacing w:val="0"/>
          <w:w w:val="123"/>
          <w:sz w:val="21"/>
          <w:szCs w:val="21"/>
        </w:rPr>
        <w:t>9</w:t>
      </w:r>
      <w:r>
        <w:rPr>
          <w:rFonts w:cs="Arial" w:hAnsi="Arial" w:eastAsia="Arial" w:ascii="Arial"/>
          <w:color w:val="3B3B3B"/>
          <w:spacing w:val="0"/>
          <w:w w:val="107"/>
          <w:sz w:val="21"/>
          <w:szCs w:val="21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spacing w:lineRule="exact" w:line="300"/>
        <w:ind w:left="111" w:right="231" w:firstLine="955"/>
      </w:pPr>
      <w:r>
        <w:rPr>
          <w:rFonts w:cs="Arial" w:hAnsi="Arial" w:eastAsia="Arial" w:ascii="Arial"/>
          <w:color w:val="131515"/>
          <w:w w:val="67"/>
          <w:sz w:val="21"/>
          <w:szCs w:val="21"/>
        </w:rPr>
        <w:t>T</w:t>
      </w:r>
      <w:r>
        <w:rPr>
          <w:rFonts w:cs="Arial" w:hAnsi="Arial" w:eastAsia="Arial" w:ascii="Arial"/>
          <w:color w:val="131515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w w:val="117"/>
          <w:sz w:val="21"/>
          <w:szCs w:val="21"/>
        </w:rPr>
        <w:t>G</w:t>
      </w:r>
      <w:r>
        <w:rPr>
          <w:rFonts w:cs="Arial" w:hAnsi="Arial" w:eastAsia="Arial" w:ascii="Arial"/>
          <w:color w:val="131515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14"/>
          <w:w w:val="11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0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0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7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36"/>
          <w:w w:val="7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3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43"/>
          <w:w w:val="9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30"/>
          <w:w w:val="9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3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31515"/>
          <w:spacing w:val="49"/>
          <w:w w:val="100"/>
          <w:sz w:val="23"/>
          <w:szCs w:val="23"/>
        </w:rPr>
        <w:t> </w:t>
      </w:r>
      <w:r>
        <w:rPr>
          <w:rFonts w:cs="Arial" w:hAnsi="Arial" w:eastAsia="Arial" w:ascii="Arial"/>
          <w:color w:val="131515"/>
          <w:spacing w:val="0"/>
          <w:w w:val="66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.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,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19"/>
          <w:w w:val="107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F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ES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79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9"/>
          <w:w w:val="7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Q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,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27"/>
          <w:w w:val="9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9"/>
          <w:w w:val="11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9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Ó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11"/>
          <w:w w:val="9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DE</w:t>
      </w:r>
      <w:r>
        <w:rPr>
          <w:rFonts w:cs="Arial" w:hAnsi="Arial" w:eastAsia="Arial" w:ascii="Arial"/>
          <w:color w:val="131515"/>
          <w:spacing w:val="21"/>
          <w:w w:val="9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5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33"/>
          <w:w w:val="10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Y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5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ES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6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1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5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47"/>
          <w:w w:val="10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EL</w:t>
      </w:r>
      <w:r>
        <w:rPr>
          <w:rFonts w:cs="Arial" w:hAnsi="Arial" w:eastAsia="Arial" w:ascii="Arial"/>
          <w:color w:val="131515"/>
          <w:spacing w:val="43"/>
          <w:w w:val="8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42"/>
          <w:w w:val="114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4"/>
          <w:w w:val="8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DEF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28"/>
          <w:w w:val="11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V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IE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6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LI</w:t>
      </w:r>
      <w:r>
        <w:rPr>
          <w:rFonts w:cs="Arial" w:hAnsi="Arial" w:eastAsia="Arial" w:ascii="Arial"/>
          <w:color w:val="131515"/>
          <w:spacing w:val="0"/>
          <w:w w:val="93"/>
          <w:sz w:val="21"/>
          <w:szCs w:val="21"/>
        </w:rPr>
        <w:t>Z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42"/>
          <w:w w:val="114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15"/>
          <w:sz w:val="21"/>
          <w:szCs w:val="21"/>
        </w:rPr>
        <w:t>IM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4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21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23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J</w:t>
      </w:r>
      <w:r>
        <w:rPr>
          <w:rFonts w:cs="Malgun Gothic" w:hAnsi="Malgun Gothic" w:eastAsia="Malgun Gothic" w:ascii="Malgun Gothic"/>
          <w:color w:val="131515"/>
          <w:spacing w:val="0"/>
          <w:w w:val="54"/>
          <w:sz w:val="21"/>
          <w:szCs w:val="21"/>
        </w:rPr>
        <w:t>�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Ó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ES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6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1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1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43"/>
          <w:w w:val="8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SU</w:t>
      </w:r>
      <w:r>
        <w:rPr>
          <w:rFonts w:cs="Arial" w:hAnsi="Arial" w:eastAsia="Arial" w:ascii="Arial"/>
          <w:color w:val="131515"/>
          <w:spacing w:val="0"/>
          <w:w w:val="96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79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1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52"/>
          <w:sz w:val="21"/>
          <w:szCs w:val="21"/>
        </w:rPr>
        <w:t>q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4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2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26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1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6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NI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D</w:t>
      </w:r>
      <w:r>
        <w:rPr>
          <w:rFonts w:cs="Malgun Gothic" w:hAnsi="Malgun Gothic" w:eastAsia="Malgun Gothic" w:ascii="Malgun Gothic"/>
          <w:color w:val="131515"/>
          <w:spacing w:val="0"/>
          <w:w w:val="77"/>
          <w:sz w:val="21"/>
          <w:szCs w:val="21"/>
        </w:rPr>
        <w:t>�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spacing w:before="39"/>
        <w:ind w:left="125" w:right="267"/>
      </w:pPr>
      <w:r>
        <w:rPr>
          <w:rFonts w:cs="Arial" w:hAnsi="Arial" w:eastAsia="Arial" w:ascii="Arial"/>
          <w:color w:val="131515"/>
          <w:w w:val="58"/>
          <w:sz w:val="21"/>
          <w:szCs w:val="21"/>
        </w:rPr>
        <w:t>E</w:t>
      </w:r>
      <w:r>
        <w:rPr>
          <w:rFonts w:cs="Arial" w:hAnsi="Arial" w:eastAsia="Arial" w:ascii="Arial"/>
          <w:color w:val="131515"/>
          <w:w w:val="91"/>
          <w:sz w:val="21"/>
          <w:szCs w:val="21"/>
        </w:rPr>
        <w:t>J</w:t>
      </w:r>
      <w:r>
        <w:rPr>
          <w:rFonts w:cs="Arial" w:hAnsi="Arial" w:eastAsia="Arial" w:ascii="Arial"/>
          <w:color w:val="131515"/>
          <w:w w:val="89"/>
          <w:sz w:val="21"/>
          <w:szCs w:val="21"/>
        </w:rPr>
        <w:t>E</w:t>
      </w:r>
      <w:r>
        <w:rPr>
          <w:rFonts w:cs="Arial" w:hAnsi="Arial" w:eastAsia="Arial" w:ascii="Arial"/>
          <w:color w:val="131515"/>
          <w:w w:val="107"/>
          <w:sz w:val="21"/>
          <w:szCs w:val="21"/>
        </w:rPr>
        <w:t>C</w:t>
      </w:r>
      <w:r>
        <w:rPr>
          <w:rFonts w:cs="Arial" w:hAnsi="Arial" w:eastAsia="Arial" w:ascii="Arial"/>
          <w:color w:val="131515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w w:val="82"/>
          <w:sz w:val="21"/>
          <w:szCs w:val="21"/>
        </w:rPr>
        <w:t>T</w:t>
      </w:r>
      <w:r>
        <w:rPr>
          <w:rFonts w:cs="Arial" w:hAnsi="Arial" w:eastAsia="Arial" w:ascii="Arial"/>
          <w:color w:val="131515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w w:val="100"/>
          <w:sz w:val="21"/>
          <w:szCs w:val="21"/>
        </w:rPr>
        <w:t>    </w:t>
      </w:r>
      <w:r>
        <w:rPr>
          <w:rFonts w:cs="Arial" w:hAnsi="Arial" w:eastAsia="Arial" w:ascii="Arial"/>
          <w:color w:val="131515"/>
          <w:spacing w:val="-22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0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0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3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: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  </w:t>
      </w:r>
      <w:r>
        <w:rPr>
          <w:rFonts w:cs="Arial" w:hAnsi="Arial" w:eastAsia="Arial" w:ascii="Arial"/>
          <w:color w:val="131515"/>
          <w:spacing w:val="43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5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   </w:t>
      </w:r>
      <w:r>
        <w:rPr>
          <w:rFonts w:cs="Arial" w:hAnsi="Arial" w:eastAsia="Arial" w:ascii="Arial"/>
          <w:color w:val="131515"/>
          <w:spacing w:val="-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2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17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   </w:t>
      </w:r>
      <w:r>
        <w:rPr>
          <w:rFonts w:cs="Arial" w:hAnsi="Arial" w:eastAsia="Arial" w:ascii="Arial"/>
          <w:color w:val="131515"/>
          <w:spacing w:val="-22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2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F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-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2</w:t>
      </w:r>
      <w:r>
        <w:rPr>
          <w:rFonts w:cs="Arial" w:hAnsi="Arial" w:eastAsia="Arial" w:ascii="Arial"/>
          <w:color w:val="131515"/>
          <w:spacing w:val="0"/>
          <w:w w:val="102"/>
          <w:sz w:val="21"/>
          <w:szCs w:val="21"/>
        </w:rPr>
        <w:t>0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1</w:t>
      </w:r>
      <w:r>
        <w:rPr>
          <w:rFonts w:cs="Arial" w:hAnsi="Arial" w:eastAsia="Arial" w:ascii="Arial"/>
          <w:color w:val="131515"/>
          <w:spacing w:val="0"/>
          <w:w w:val="127"/>
          <w:sz w:val="21"/>
          <w:szCs w:val="21"/>
        </w:rPr>
        <w:t>9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,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   </w:t>
      </w:r>
      <w:r>
        <w:rPr>
          <w:rFonts w:cs="Arial" w:hAnsi="Arial" w:eastAsia="Arial" w:ascii="Arial"/>
          <w:color w:val="131515"/>
          <w:spacing w:val="-12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7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B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ER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V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   </w:t>
      </w:r>
      <w:r>
        <w:rPr>
          <w:rFonts w:cs="Arial" w:hAnsi="Arial" w:eastAsia="Arial" w:ascii="Arial"/>
          <w:color w:val="131515"/>
          <w:spacing w:val="-22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Q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,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    </w:t>
      </w:r>
      <w:r>
        <w:rPr>
          <w:rFonts w:cs="Arial" w:hAnsi="Arial" w:eastAsia="Arial" w:ascii="Arial"/>
          <w:color w:val="131515"/>
          <w:spacing w:val="33"/>
          <w:w w:val="9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   </w:t>
      </w:r>
      <w:r>
        <w:rPr>
          <w:rFonts w:cs="Arial" w:hAnsi="Arial" w:eastAsia="Arial" w:ascii="Arial"/>
          <w:color w:val="131515"/>
          <w:spacing w:val="-12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1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9"/>
          <w:szCs w:val="9"/>
        </w:rPr>
        <w:jc w:val="center"/>
        <w:spacing w:lineRule="exact" w:line="80"/>
        <w:ind w:left="6527" w:right="3667"/>
      </w:pPr>
      <w:r>
        <w:rPr>
          <w:rFonts w:cs="Times New Roman" w:hAnsi="Times New Roman" w:eastAsia="Times New Roman" w:ascii="Times New Roman"/>
          <w:color w:val="3B3B3B"/>
          <w:spacing w:val="0"/>
          <w:w w:val="100"/>
          <w:sz w:val="9"/>
          <w:szCs w:val="9"/>
        </w:rPr>
        <w:t>),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9"/>
          <w:szCs w:val="9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spacing w:lineRule="exact" w:line="200"/>
        <w:ind w:left="125" w:right="1789"/>
      </w:pPr>
      <w:r>
        <w:rPr>
          <w:rFonts w:cs="Arial" w:hAnsi="Arial" w:eastAsia="Arial" w:ascii="Arial"/>
          <w:color w:val="131515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w w:val="78"/>
          <w:sz w:val="21"/>
          <w:szCs w:val="21"/>
        </w:rPr>
        <w:t>ES</w:t>
      </w:r>
      <w:r>
        <w:rPr>
          <w:rFonts w:cs="Arial" w:hAnsi="Arial" w:eastAsia="Arial" w:ascii="Arial"/>
          <w:color w:val="131515"/>
          <w:w w:val="88"/>
          <w:sz w:val="21"/>
          <w:szCs w:val="21"/>
        </w:rPr>
        <w:t>U</w:t>
      </w:r>
      <w:r>
        <w:rPr>
          <w:rFonts w:cs="Arial" w:hAnsi="Arial" w:eastAsia="Arial" w:ascii="Arial"/>
          <w:color w:val="131515"/>
          <w:w w:val="96"/>
          <w:sz w:val="21"/>
          <w:szCs w:val="21"/>
        </w:rPr>
        <w:t>P</w:t>
      </w:r>
      <w:r>
        <w:rPr>
          <w:rFonts w:cs="Arial" w:hAnsi="Arial" w:eastAsia="Arial" w:ascii="Arial"/>
          <w:color w:val="131515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w w:val="89"/>
          <w:sz w:val="21"/>
          <w:szCs w:val="21"/>
        </w:rPr>
        <w:t>E</w:t>
      </w:r>
      <w:r>
        <w:rPr>
          <w:rFonts w:cs="Arial" w:hAnsi="Arial" w:eastAsia="Arial" w:ascii="Arial"/>
          <w:color w:val="131515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w w:val="74"/>
          <w:sz w:val="21"/>
          <w:szCs w:val="21"/>
        </w:rPr>
        <w:t>T</w:t>
      </w:r>
      <w:r>
        <w:rPr>
          <w:rFonts w:cs="Arial" w:hAnsi="Arial" w:eastAsia="Arial" w:ascii="Arial"/>
          <w:color w:val="131515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w w:val="82"/>
          <w:sz w:val="21"/>
          <w:szCs w:val="21"/>
        </w:rPr>
        <w:t>I</w:t>
      </w:r>
      <w:r>
        <w:rPr>
          <w:rFonts w:cs="Arial" w:hAnsi="Arial" w:eastAsia="Arial" w:ascii="Arial"/>
          <w:color w:val="131515"/>
          <w:w w:val="12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3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3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34"/>
          <w:w w:val="7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3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73"/>
          <w:sz w:val="21"/>
          <w:szCs w:val="21"/>
        </w:rPr>
        <w:t>EL</w:t>
      </w:r>
      <w:r>
        <w:rPr>
          <w:rFonts w:cs="Arial" w:hAnsi="Arial" w:eastAsia="Arial" w:ascii="Arial"/>
          <w:color w:val="131515"/>
          <w:spacing w:val="0"/>
          <w:w w:val="7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33"/>
          <w:w w:val="7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3"/>
          <w:sz w:val="21"/>
          <w:szCs w:val="21"/>
        </w:rPr>
        <w:t>1</w:t>
      </w:r>
      <w:r>
        <w:rPr>
          <w:rFonts w:cs="Arial" w:hAnsi="Arial" w:eastAsia="Arial" w:ascii="Arial"/>
          <w:color w:val="131515"/>
          <w:spacing w:val="0"/>
          <w:w w:val="131"/>
          <w:sz w:val="21"/>
          <w:szCs w:val="21"/>
        </w:rPr>
        <w:t>7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.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8</w:t>
      </w:r>
      <w:r>
        <w:rPr>
          <w:rFonts w:cs="Arial" w:hAnsi="Arial" w:eastAsia="Arial" w:ascii="Arial"/>
          <w:color w:val="131515"/>
          <w:spacing w:val="0"/>
          <w:w w:val="102"/>
          <w:sz w:val="21"/>
          <w:szCs w:val="21"/>
        </w:rPr>
        <w:t>%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,</w:t>
      </w:r>
      <w:r>
        <w:rPr>
          <w:rFonts w:cs="Arial" w:hAnsi="Arial" w:eastAsia="Arial" w:ascii="Arial"/>
          <w:color w:val="131515"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23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9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B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20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5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spacing w:lineRule="auto" w:line="298"/>
        <w:ind w:left="120" w:right="254" w:firstLine="960"/>
      </w:pPr>
      <w:r>
        <w:rPr>
          <w:rFonts w:cs="Arial" w:hAnsi="Arial" w:eastAsia="Arial" w:ascii="Arial"/>
          <w:color w:val="131515"/>
          <w:w w:val="68"/>
          <w:sz w:val="21"/>
          <w:szCs w:val="21"/>
        </w:rPr>
        <w:t>S</w:t>
      </w:r>
      <w:r>
        <w:rPr>
          <w:rFonts w:cs="Arial" w:hAnsi="Arial" w:eastAsia="Arial" w:ascii="Arial"/>
          <w:color w:val="131515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w w:val="92"/>
          <w:sz w:val="21"/>
          <w:szCs w:val="21"/>
        </w:rPr>
        <w:t>B</w:t>
      </w:r>
      <w:r>
        <w:rPr>
          <w:rFonts w:cs="Arial" w:hAnsi="Arial" w:eastAsia="Arial" w:ascii="Arial"/>
          <w:color w:val="131515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w w:val="7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30"/>
          <w:w w:val="7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2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7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67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79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,</w:t>
      </w:r>
      <w:r>
        <w:rPr>
          <w:rFonts w:cs="Arial" w:hAnsi="Arial" w:eastAsia="Arial" w:ascii="Arial"/>
          <w:color w:val="131515"/>
          <w:spacing w:val="35"/>
          <w:w w:val="9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25"/>
          <w:w w:val="11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05"/>
          <w:sz w:val="21"/>
          <w:szCs w:val="21"/>
        </w:rPr>
        <w:t>Ó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X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2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25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33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F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79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27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30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7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30"/>
          <w:w w:val="11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3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23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Ó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39"/>
          <w:w w:val="104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33"/>
          <w:w w:val="8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12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5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95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95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95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9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5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3"/>
          <w:w w:val="9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36"/>
          <w:w w:val="8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9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SP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0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Ó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51"/>
          <w:w w:val="9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0"/>
          <w:w w:val="8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Ñ</w:t>
      </w:r>
      <w:r>
        <w:rPr>
          <w:rFonts w:cs="Arial" w:hAnsi="Arial" w:eastAsia="Arial" w:ascii="Arial"/>
          <w:color w:val="131515"/>
          <w:spacing w:val="0"/>
          <w:w w:val="117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27"/>
          <w:w w:val="8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ER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39"/>
          <w:w w:val="8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33"/>
          <w:w w:val="8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É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5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31"/>
          <w:w w:val="10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15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27"/>
          <w:w w:val="7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3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93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3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93"/>
          <w:sz w:val="21"/>
          <w:szCs w:val="21"/>
        </w:rPr>
        <w:t>ER</w:t>
      </w:r>
      <w:r>
        <w:rPr>
          <w:rFonts w:cs="Arial" w:hAnsi="Arial" w:eastAsia="Arial" w:ascii="Arial"/>
          <w:color w:val="131515"/>
          <w:spacing w:val="0"/>
          <w:w w:val="9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3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9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46"/>
          <w:w w:val="9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9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É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16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F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2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9"/>
          <w:w w:val="8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SU</w:t>
      </w:r>
      <w:r>
        <w:rPr>
          <w:rFonts w:cs="Arial" w:hAnsi="Arial" w:eastAsia="Arial" w:ascii="Arial"/>
          <w:color w:val="131515"/>
          <w:spacing w:val="0"/>
          <w:w w:val="96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16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X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Á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2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36"/>
          <w:w w:val="7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AV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9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ES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DE</w:t>
      </w:r>
      <w:r>
        <w:rPr>
          <w:rFonts w:cs="Arial" w:hAnsi="Arial" w:eastAsia="Arial" w:ascii="Arial"/>
          <w:color w:val="131515"/>
          <w:spacing w:val="44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13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9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27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9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spacing w:lineRule="exact" w:line="260"/>
        <w:ind w:left="120" w:right="272"/>
      </w:pPr>
      <w:r>
        <w:rPr>
          <w:rFonts w:cs="Arial" w:hAnsi="Arial" w:eastAsia="Arial" w:ascii="Arial"/>
          <w:color w:val="131515"/>
          <w:w w:val="65"/>
          <w:sz w:val="21"/>
          <w:szCs w:val="21"/>
        </w:rPr>
        <w:t>L</w:t>
      </w:r>
      <w:r>
        <w:rPr>
          <w:rFonts w:cs="Arial" w:hAnsi="Arial" w:eastAsia="Arial" w:ascii="Arial"/>
          <w:color w:val="131515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16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6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15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2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ES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11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7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71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VA</w:t>
      </w:r>
      <w:r>
        <w:rPr>
          <w:rFonts w:cs="Malgun Gothic" w:hAnsi="Malgun Gothic" w:eastAsia="Malgun Gothic" w:ascii="Malgun Gothic"/>
          <w:color w:val="131515"/>
          <w:spacing w:val="0"/>
          <w:w w:val="50"/>
          <w:sz w:val="21"/>
          <w:szCs w:val="21"/>
        </w:rPr>
        <w:t>�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,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5"/>
          <w:sz w:val="21"/>
          <w:szCs w:val="21"/>
        </w:rPr>
        <w:t>G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45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6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.,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4"/>
          <w:w w:val="7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V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16"/>
          <w:w w:val="100"/>
          <w:sz w:val="21"/>
          <w:szCs w:val="21"/>
        </w:rPr>
        <w:t> </w:t>
      </w:r>
      <w:r>
        <w:rPr>
          <w:rFonts w:cs="Malgun Gothic" w:hAnsi="Malgun Gothic" w:eastAsia="Malgun Gothic" w:ascii="Malgun Gothic"/>
          <w:color w:val="131515"/>
          <w:spacing w:val="0"/>
          <w:w w:val="260"/>
          <w:sz w:val="21"/>
          <w:szCs w:val="21"/>
        </w:rPr>
        <w:t>�</w:t>
      </w:r>
      <w:r>
        <w:rPr>
          <w:rFonts w:cs="Malgun Gothic" w:hAnsi="Malgun Gothic" w:eastAsia="Malgun Gothic" w:ascii="Malgun Gothic"/>
          <w:color w:val="131515"/>
          <w:spacing w:val="0"/>
          <w:w w:val="377"/>
          <w:sz w:val="21"/>
          <w:szCs w:val="21"/>
        </w:rPr>
        <w:t>�</w:t>
      </w:r>
      <w:r>
        <w:rPr>
          <w:rFonts w:cs="Arial" w:hAnsi="Arial" w:eastAsia="Arial" w:ascii="Arial"/>
          <w:color w:val="131515"/>
          <w:spacing w:val="0"/>
          <w:w w:val="129"/>
          <w:sz w:val="21"/>
          <w:szCs w:val="21"/>
        </w:rPr>
        <w:t>00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     </w:t>
      </w:r>
      <w:r>
        <w:rPr>
          <w:rFonts w:cs="Arial" w:hAnsi="Arial" w:eastAsia="Arial" w:ascii="Arial"/>
          <w:color w:val="131515"/>
          <w:spacing w:val="1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ES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ND</w:t>
      </w:r>
      <w:r>
        <w:rPr>
          <w:rFonts w:cs="Arial" w:hAnsi="Arial" w:eastAsia="Arial" w:ascii="Arial"/>
          <w:color w:val="131515"/>
          <w:spacing w:val="0"/>
          <w:w w:val="12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spacing w:before="45" w:lineRule="auto" w:line="305"/>
        <w:ind w:left="125" w:right="258" w:hanging="5"/>
      </w:pPr>
      <w:r>
        <w:pict>
          <v:shape type="#_x0000_t75" style="position:absolute;margin-left:293.819pt;margin-top:28.9061pt;width:249.65pt;height:151.745pt;mso-position-horizontal-relative:page;mso-position-vertical-relative:paragraph;z-index:-77">
            <v:imagedata o:title="" r:id="rId4"/>
          </v:shape>
        </w:pict>
      </w:r>
      <w:r>
        <w:rPr>
          <w:rFonts w:cs="Arial" w:hAnsi="Arial" w:eastAsia="Arial" w:ascii="Arial"/>
          <w:color w:val="131515"/>
          <w:w w:val="49"/>
          <w:sz w:val="21"/>
          <w:szCs w:val="21"/>
        </w:rPr>
        <w:t>I</w:t>
      </w:r>
      <w:r>
        <w:rPr>
          <w:rFonts w:cs="Arial" w:hAnsi="Arial" w:eastAsia="Arial" w:ascii="Arial"/>
          <w:color w:val="131515"/>
          <w:w w:val="104"/>
          <w:sz w:val="21"/>
          <w:szCs w:val="21"/>
        </w:rPr>
        <w:t>N</w:t>
      </w:r>
      <w:r>
        <w:rPr>
          <w:rFonts w:cs="Arial" w:hAnsi="Arial" w:eastAsia="Arial" w:ascii="Arial"/>
          <w:color w:val="131515"/>
          <w:w w:val="117"/>
          <w:sz w:val="21"/>
          <w:szCs w:val="21"/>
        </w:rPr>
        <w:t>C</w:t>
      </w:r>
      <w:r>
        <w:rPr>
          <w:rFonts w:cs="Arial" w:hAnsi="Arial" w:eastAsia="Arial" w:ascii="Arial"/>
          <w:color w:val="131515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w w:val="82"/>
          <w:sz w:val="21"/>
          <w:szCs w:val="21"/>
        </w:rPr>
        <w:t>T</w:t>
      </w:r>
      <w:r>
        <w:rPr>
          <w:rFonts w:cs="Arial" w:hAnsi="Arial" w:eastAsia="Arial" w:ascii="Arial"/>
          <w:color w:val="131515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w w:val="109"/>
          <w:sz w:val="21"/>
          <w:szCs w:val="21"/>
        </w:rPr>
        <w:t>V</w:t>
      </w:r>
      <w:r>
        <w:rPr>
          <w:rFonts w:cs="Arial" w:hAnsi="Arial" w:eastAsia="Arial" w:ascii="Arial"/>
          <w:color w:val="131515"/>
          <w:w w:val="120"/>
          <w:sz w:val="21"/>
          <w:szCs w:val="21"/>
        </w:rPr>
        <w:t>A</w:t>
      </w:r>
      <w:r>
        <w:rPr>
          <w:rFonts w:cs="Arial" w:hAnsi="Arial" w:eastAsia="Arial" w:ascii="Arial"/>
          <w:color w:val="131515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6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7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54"/>
          <w:w w:val="11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1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20"/>
          <w:w w:val="9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ES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6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2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20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1"/>
          <w:w w:val="12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   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1"/>
          <w:w w:val="11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6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11"/>
          <w:w w:val="104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9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79"/>
          <w:sz w:val="21"/>
          <w:szCs w:val="21"/>
        </w:rPr>
        <w:t>   </w:t>
      </w:r>
      <w:r>
        <w:rPr>
          <w:rFonts w:cs="Arial" w:hAnsi="Arial" w:eastAsia="Arial" w:ascii="Arial"/>
          <w:color w:val="131515"/>
          <w:spacing w:val="2"/>
          <w:w w:val="79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B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6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50"/>
          <w:w w:val="114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   </w:t>
      </w:r>
      <w:r>
        <w:rPr>
          <w:rFonts w:cs="Arial" w:hAnsi="Arial" w:eastAsia="Arial" w:ascii="Arial"/>
          <w:color w:val="131515"/>
          <w:spacing w:val="2"/>
          <w:w w:val="7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 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6"/>
          <w:sz w:val="21"/>
          <w:szCs w:val="21"/>
        </w:rPr>
        <w:t>,</w:t>
      </w:r>
      <w:r>
        <w:rPr>
          <w:rFonts w:cs="Arial" w:hAnsi="Arial" w:eastAsia="Arial" w:ascii="Arial"/>
          <w:color w:val="131515"/>
          <w:spacing w:val="0"/>
          <w:w w:val="66"/>
          <w:sz w:val="21"/>
          <w:szCs w:val="21"/>
        </w:rPr>
        <w:t>   </w:t>
      </w:r>
      <w:r>
        <w:rPr>
          <w:rFonts w:cs="Arial" w:hAnsi="Arial" w:eastAsia="Arial" w:ascii="Arial"/>
          <w:color w:val="131515"/>
          <w:spacing w:val="22"/>
          <w:w w:val="6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9"/>
          <w:sz w:val="21"/>
          <w:szCs w:val="21"/>
        </w:rPr>
        <w:t>F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2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LI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12"/>
          <w:w w:val="9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DE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28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7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17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51"/>
          <w:w w:val="85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76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6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7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42"/>
          <w:w w:val="7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AV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12"/>
          <w:w w:val="78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8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2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1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7"/>
          <w:w w:val="11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6"/>
          <w:sz w:val="21"/>
          <w:szCs w:val="21"/>
        </w:rPr>
        <w:t>,</w:t>
      </w:r>
      <w:r>
        <w:rPr>
          <w:rFonts w:cs="Arial" w:hAnsi="Arial" w:eastAsia="Arial" w:ascii="Arial"/>
          <w:color w:val="131515"/>
          <w:spacing w:val="0"/>
          <w:w w:val="66"/>
          <w:sz w:val="21"/>
          <w:szCs w:val="21"/>
        </w:rPr>
        <w:t>  </w:t>
      </w:r>
      <w:r>
        <w:rPr>
          <w:rFonts w:cs="Arial" w:hAnsi="Arial" w:eastAsia="Arial" w:ascii="Arial"/>
          <w:color w:val="131515"/>
          <w:spacing w:val="4"/>
          <w:w w:val="6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  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57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7"/>
          <w:w w:val="101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Q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11"/>
          <w:w w:val="9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5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1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12"/>
          <w:w w:val="11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X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P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74"/>
          <w:sz w:val="21"/>
          <w:szCs w:val="21"/>
        </w:rPr>
        <w:t>T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       </w:t>
      </w:r>
      <w:r>
        <w:rPr>
          <w:rFonts w:cs="Arial" w:hAnsi="Arial" w:eastAsia="Arial" w:ascii="Arial"/>
          <w:color w:val="131515"/>
          <w:spacing w:val="38"/>
          <w:w w:val="11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13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6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85"/>
          <w:sz w:val="21"/>
          <w:szCs w:val="21"/>
        </w:rPr>
        <w:t>U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Ó</w:t>
      </w:r>
      <w:r>
        <w:rPr>
          <w:rFonts w:cs="Arial" w:hAnsi="Arial" w:eastAsia="Arial" w:ascii="Arial"/>
          <w:color w:val="131515"/>
          <w:spacing w:val="0"/>
          <w:w w:val="101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80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35"/>
          <w:w w:val="8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106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34"/>
          <w:w w:val="106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-2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61"/>
          <w:sz w:val="21"/>
          <w:szCs w:val="21"/>
        </w:rPr>
        <w:t>L</w:t>
      </w:r>
      <w:r>
        <w:rPr>
          <w:rFonts w:cs="Arial" w:hAnsi="Arial" w:eastAsia="Arial" w:ascii="Arial"/>
          <w:color w:val="131515"/>
          <w:spacing w:val="0"/>
          <w:w w:val="109"/>
          <w:sz w:val="21"/>
          <w:szCs w:val="21"/>
        </w:rPr>
        <w:t>A</w:t>
      </w:r>
      <w:r>
        <w:rPr>
          <w:rFonts w:cs="Arial" w:hAnsi="Arial" w:eastAsia="Arial" w:ascii="Arial"/>
          <w:color w:val="131515"/>
          <w:spacing w:val="0"/>
          <w:w w:val="82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14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104"/>
          <w:sz w:val="21"/>
          <w:szCs w:val="21"/>
        </w:rPr>
        <w:t>M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91"/>
          <w:sz w:val="21"/>
          <w:szCs w:val="21"/>
        </w:rPr>
        <w:t>J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88"/>
          <w:sz w:val="21"/>
          <w:szCs w:val="21"/>
        </w:rPr>
        <w:t>R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5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19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108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107"/>
          <w:sz w:val="21"/>
          <w:szCs w:val="21"/>
        </w:rPr>
        <w:t>D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0"/>
          <w:sz w:val="21"/>
          <w:szCs w:val="21"/>
        </w:rPr>
        <w:t>C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I</w:t>
      </w:r>
      <w:r>
        <w:rPr>
          <w:rFonts w:cs="Arial" w:hAnsi="Arial" w:eastAsia="Arial" w:ascii="Arial"/>
          <w:color w:val="131515"/>
          <w:spacing w:val="0"/>
          <w:w w:val="114"/>
          <w:sz w:val="21"/>
          <w:szCs w:val="21"/>
        </w:rPr>
        <w:t>O</w:t>
      </w:r>
      <w:r>
        <w:rPr>
          <w:rFonts w:cs="Arial" w:hAnsi="Arial" w:eastAsia="Arial" w:ascii="Arial"/>
          <w:color w:val="131515"/>
          <w:spacing w:val="0"/>
          <w:w w:val="98"/>
          <w:sz w:val="21"/>
          <w:szCs w:val="21"/>
        </w:rPr>
        <w:t>N</w:t>
      </w:r>
      <w:r>
        <w:rPr>
          <w:rFonts w:cs="Arial" w:hAnsi="Arial" w:eastAsia="Arial" w:ascii="Arial"/>
          <w:color w:val="131515"/>
          <w:spacing w:val="0"/>
          <w:w w:val="89"/>
          <w:sz w:val="21"/>
          <w:szCs w:val="21"/>
        </w:rPr>
        <w:t>E</w:t>
      </w:r>
      <w:r>
        <w:rPr>
          <w:rFonts w:cs="Arial" w:hAnsi="Arial" w:eastAsia="Arial" w:ascii="Arial"/>
          <w:color w:val="131515"/>
          <w:spacing w:val="0"/>
          <w:w w:val="78"/>
          <w:sz w:val="21"/>
          <w:szCs w:val="21"/>
        </w:rPr>
        <w:t>S</w:t>
      </w:r>
      <w:r>
        <w:rPr>
          <w:rFonts w:cs="Arial" w:hAnsi="Arial" w:eastAsia="Arial" w:ascii="Arial"/>
          <w:color w:val="131515"/>
          <w:spacing w:val="0"/>
          <w:w w:val="99"/>
          <w:sz w:val="21"/>
          <w:szCs w:val="21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ind w:left="115" w:right="8885"/>
      </w:pPr>
      <w:r>
        <w:rPr>
          <w:rFonts w:cs="Arial" w:hAnsi="Arial" w:eastAsia="Arial" w:ascii="Arial"/>
          <w:color w:val="131515"/>
          <w:w w:val="91"/>
          <w:sz w:val="21"/>
          <w:szCs w:val="21"/>
        </w:rPr>
        <w:t>O</w:t>
      </w:r>
      <w:r>
        <w:rPr>
          <w:rFonts w:cs="Arial" w:hAnsi="Arial" w:eastAsia="Arial" w:ascii="Arial"/>
          <w:color w:val="131515"/>
          <w:w w:val="104"/>
          <w:sz w:val="21"/>
          <w:szCs w:val="21"/>
        </w:rPr>
        <w:t>D</w:t>
      </w:r>
      <w:r>
        <w:rPr>
          <w:rFonts w:cs="Arial" w:hAnsi="Arial" w:eastAsia="Arial" w:ascii="Arial"/>
          <w:color w:val="131515"/>
          <w:w w:val="119"/>
          <w:sz w:val="21"/>
          <w:szCs w:val="21"/>
        </w:rPr>
        <w:t>L</w:t>
      </w:r>
      <w:r>
        <w:rPr>
          <w:rFonts w:cs="Arial" w:hAnsi="Arial" w:eastAsia="Arial" w:ascii="Arial"/>
          <w:color w:val="131515"/>
          <w:w w:val="94"/>
          <w:sz w:val="21"/>
          <w:szCs w:val="21"/>
        </w:rPr>
        <w:t>C</w:t>
      </w:r>
      <w:r>
        <w:rPr>
          <w:rFonts w:cs="Arial" w:hAnsi="Arial" w:eastAsia="Arial" w:ascii="Arial"/>
          <w:color w:val="131515"/>
          <w:w w:val="105"/>
          <w:sz w:val="21"/>
          <w:szCs w:val="21"/>
        </w:rPr>
        <w:t>O</w:t>
      </w:r>
      <w:r>
        <w:rPr>
          <w:rFonts w:cs="Arial" w:hAnsi="Arial" w:eastAsia="Arial" w:ascii="Arial"/>
          <w:color w:val="131515"/>
          <w:w w:val="123"/>
          <w:sz w:val="21"/>
          <w:szCs w:val="21"/>
        </w:rPr>
        <w:t>/</w:t>
      </w:r>
      <w:r>
        <w:rPr>
          <w:rFonts w:cs="Arial" w:hAnsi="Arial" w:eastAsia="Arial" w:ascii="Arial"/>
          <w:color w:val="131515"/>
          <w:w w:val="106"/>
          <w:sz w:val="21"/>
          <w:szCs w:val="21"/>
        </w:rPr>
        <w:t>A</w:t>
      </w:r>
      <w:r>
        <w:rPr>
          <w:rFonts w:cs="Arial" w:hAnsi="Arial" w:eastAsia="Arial" w:ascii="Arial"/>
          <w:color w:val="131515"/>
          <w:w w:val="102"/>
          <w:sz w:val="21"/>
          <w:szCs w:val="21"/>
        </w:rPr>
        <w:t>V</w:t>
      </w:r>
      <w:r>
        <w:rPr>
          <w:rFonts w:cs="Arial" w:hAnsi="Arial" w:eastAsia="Arial" w:ascii="Arial"/>
          <w:color w:val="131515"/>
          <w:w w:val="99"/>
          <w:sz w:val="21"/>
          <w:szCs w:val="21"/>
        </w:rPr>
        <w:t>S</w:t>
      </w:r>
      <w:r>
        <w:rPr>
          <w:rFonts w:cs="Arial" w:hAnsi="Arial" w:eastAsia="Arial" w:ascii="Arial"/>
          <w:color w:val="00000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21"/>
          <w:szCs w:val="21"/>
        </w:rPr>
        <w:jc w:val="both"/>
        <w:spacing w:before="8"/>
        <w:ind w:left="115" w:right="8799"/>
      </w:pPr>
      <w:r>
        <w:rPr>
          <w:rFonts w:cs="Arial" w:hAnsi="Arial" w:eastAsia="Arial" w:ascii="Arial"/>
          <w:color w:val="131515"/>
          <w:w w:val="86"/>
          <w:sz w:val="21"/>
          <w:szCs w:val="21"/>
        </w:rPr>
        <w:t>0</w:t>
      </w:r>
      <w:r>
        <w:rPr>
          <w:rFonts w:cs="Arial" w:hAnsi="Arial" w:eastAsia="Arial" w:ascii="Arial"/>
          <w:color w:val="131515"/>
          <w:w w:val="106"/>
          <w:sz w:val="21"/>
          <w:szCs w:val="21"/>
        </w:rPr>
        <w:t>6</w:t>
      </w:r>
      <w:r>
        <w:rPr>
          <w:rFonts w:cs="Arial" w:hAnsi="Arial" w:eastAsia="Arial" w:ascii="Arial"/>
          <w:color w:val="131515"/>
          <w:w w:val="101"/>
          <w:sz w:val="21"/>
          <w:szCs w:val="21"/>
        </w:rPr>
        <w:t>M</w:t>
      </w:r>
      <w:r>
        <w:rPr>
          <w:rFonts w:cs="Arial" w:hAnsi="Arial" w:eastAsia="Arial" w:ascii="Arial"/>
          <w:color w:val="131515"/>
          <w:w w:val="113"/>
          <w:sz w:val="21"/>
          <w:szCs w:val="21"/>
        </w:rPr>
        <w:t>A</w:t>
      </w:r>
      <w:r>
        <w:rPr>
          <w:rFonts w:cs="Arial" w:hAnsi="Arial" w:eastAsia="Arial" w:ascii="Arial"/>
          <w:color w:val="131515"/>
          <w:w w:val="106"/>
          <w:sz w:val="21"/>
          <w:szCs w:val="21"/>
        </w:rPr>
        <w:t>Y</w:t>
      </w:r>
      <w:r>
        <w:rPr>
          <w:rFonts w:cs="Arial" w:hAnsi="Arial" w:eastAsia="Arial" w:ascii="Arial"/>
          <w:color w:val="131515"/>
          <w:w w:val="135"/>
          <w:sz w:val="21"/>
          <w:szCs w:val="21"/>
        </w:rPr>
        <w:t>0</w:t>
      </w:r>
      <w:r>
        <w:rPr>
          <w:rFonts w:cs="Arial" w:hAnsi="Arial" w:eastAsia="Arial" w:ascii="Arial"/>
          <w:color w:val="131515"/>
          <w:w w:val="102"/>
          <w:sz w:val="21"/>
          <w:szCs w:val="21"/>
        </w:rPr>
        <w:t>2</w:t>
      </w:r>
      <w:r>
        <w:rPr>
          <w:rFonts w:cs="Arial" w:hAnsi="Arial" w:eastAsia="Arial" w:ascii="Arial"/>
          <w:color w:val="131515"/>
          <w:w w:val="106"/>
          <w:sz w:val="21"/>
          <w:szCs w:val="21"/>
        </w:rPr>
        <w:t>0</w:t>
      </w:r>
      <w:r>
        <w:rPr>
          <w:rFonts w:cs="Arial" w:hAnsi="Arial" w:eastAsia="Arial" w:ascii="Arial"/>
          <w:color w:val="131515"/>
          <w:w w:val="82"/>
          <w:sz w:val="21"/>
          <w:szCs w:val="21"/>
        </w:rPr>
        <w:t>1</w:t>
      </w:r>
      <w:r>
        <w:rPr>
          <w:rFonts w:cs="Arial" w:hAnsi="Arial" w:eastAsia="Arial" w:ascii="Arial"/>
          <w:color w:val="131515"/>
          <w:w w:val="123"/>
          <w:sz w:val="21"/>
          <w:szCs w:val="21"/>
        </w:rPr>
        <w:t>9</w:t>
      </w:r>
      <w:r>
        <w:rPr>
          <w:rFonts w:cs="Arial" w:hAnsi="Arial" w:eastAsia="Arial" w:ascii="Arial"/>
          <w:color w:val="000000"/>
          <w:w w:val="100"/>
          <w:sz w:val="21"/>
          <w:szCs w:val="21"/>
        </w:rPr>
      </w:r>
    </w:p>
    <w:sectPr>
      <w:type w:val="continuous"/>
      <w:pgSz w:w="11940" w:h="16860"/>
      <w:pgMar w:top="1500" w:bottom="280" w:left="1200" w:right="4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